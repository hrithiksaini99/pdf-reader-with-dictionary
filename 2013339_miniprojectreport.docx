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5B14FE" w:rsidP="005B14FE">
      <w:pPr>
        <w:jc w:val="center"/>
        <w:rPr>
          <w:rFonts w:ascii="Arial Black" w:hAnsi="Arial Black"/>
          <w:b/>
          <w:sz w:val="48"/>
          <w:szCs w:val="48"/>
          <w:lang w:val="en-IN"/>
        </w:rPr>
      </w:pPr>
      <w:r>
        <w:rPr>
          <w:rFonts w:ascii="Arial Black" w:hAnsi="Arial Black"/>
          <w:b/>
          <w:sz w:val="48"/>
          <w:szCs w:val="48"/>
          <w:lang w:val="en-IN"/>
        </w:rPr>
        <w:t>Project Report</w:t>
      </w:r>
    </w:p>
    <w:p w:rsidR="005B14FE" w:rsidRDefault="000F3119" w:rsidP="000F3119">
      <w:pPr>
        <w:jc w:val="right"/>
        <w:rPr>
          <w:rFonts w:ascii="Arial Black" w:hAnsi="Arial Black"/>
          <w:b/>
          <w:lang w:val="en-IN"/>
        </w:rPr>
      </w:pPr>
      <w:r>
        <w:rPr>
          <w:rFonts w:ascii="Arial Black" w:hAnsi="Arial Black"/>
          <w:b/>
          <w:lang w:val="en-IN"/>
        </w:rPr>
        <w:t>Hrithik Saini</w:t>
      </w:r>
    </w:p>
    <w:p w:rsidR="000F3119" w:rsidRDefault="000F3119" w:rsidP="000F3119">
      <w:pPr>
        <w:ind w:left="7200" w:firstLine="720"/>
        <w:rPr>
          <w:rFonts w:ascii="Arial Black" w:hAnsi="Arial Black"/>
          <w:b/>
          <w:lang w:val="en-IN"/>
        </w:rPr>
      </w:pPr>
      <w:r>
        <w:rPr>
          <w:rFonts w:ascii="Arial Black" w:hAnsi="Arial Black"/>
          <w:b/>
          <w:lang w:val="en-IN"/>
        </w:rPr>
        <w:t>2013339</w:t>
      </w:r>
    </w:p>
    <w:p w:rsidR="000F3119" w:rsidRDefault="000F3119" w:rsidP="000F3119">
      <w:pPr>
        <w:ind w:left="6480" w:firstLine="720"/>
        <w:jc w:val="center"/>
        <w:rPr>
          <w:rFonts w:ascii="Arial Black" w:hAnsi="Arial Black"/>
          <w:b/>
          <w:lang w:val="en-IN"/>
        </w:rPr>
      </w:pPr>
      <w:r>
        <w:rPr>
          <w:rFonts w:ascii="Arial Black" w:hAnsi="Arial Black"/>
          <w:b/>
          <w:lang w:val="en-IN"/>
        </w:rPr>
        <w:t>B (22)</w:t>
      </w:r>
    </w:p>
    <w:p w:rsidR="000F3119" w:rsidRDefault="000F3119" w:rsidP="000F3119">
      <w:pPr>
        <w:jc w:val="right"/>
        <w:rPr>
          <w:rFonts w:ascii="Arial Black" w:hAnsi="Arial Black"/>
          <w:b/>
          <w:lang w:val="en-IN"/>
        </w:rPr>
      </w:pPr>
      <w:r>
        <w:rPr>
          <w:rFonts w:ascii="Arial Black" w:hAnsi="Arial Black"/>
          <w:b/>
          <w:lang w:val="en-IN"/>
        </w:rPr>
        <w:t>V semester</w:t>
      </w:r>
    </w:p>
    <w:p w:rsidR="000F3119" w:rsidRDefault="000F3119" w:rsidP="005B14FE">
      <w:pPr>
        <w:rPr>
          <w:rFonts w:ascii="Arial Black" w:hAnsi="Arial Black"/>
          <w:b/>
          <w:lang w:val="en-IN"/>
        </w:rPr>
      </w:pPr>
    </w:p>
    <w:p w:rsidR="000F3119" w:rsidRDefault="000F3119" w:rsidP="005B14FE">
      <w:pPr>
        <w:rPr>
          <w:rFonts w:ascii="Arial Black" w:hAnsi="Arial Black"/>
          <w:b/>
          <w:lang w:val="en-IN"/>
        </w:rPr>
      </w:pPr>
    </w:p>
    <w:p w:rsidR="000F3119" w:rsidRPr="000F3119" w:rsidRDefault="000F3119" w:rsidP="005B14FE">
      <w:pPr>
        <w:rPr>
          <w:rFonts w:cstheme="minorHAnsi"/>
          <w:sz w:val="36"/>
          <w:szCs w:val="36"/>
          <w:lang w:val="en-IN"/>
        </w:rPr>
      </w:pPr>
      <w:r w:rsidRPr="000F3119">
        <w:rPr>
          <w:rFonts w:ascii="Arial Black" w:hAnsi="Arial Black"/>
          <w:b/>
          <w:sz w:val="36"/>
          <w:szCs w:val="36"/>
          <w:lang w:val="en-IN"/>
        </w:rPr>
        <w:t xml:space="preserve">Problem Statement: </w:t>
      </w:r>
      <w:r w:rsidRPr="000F3119">
        <w:rPr>
          <w:rFonts w:cstheme="minorHAnsi"/>
          <w:sz w:val="36"/>
          <w:szCs w:val="36"/>
          <w:lang w:val="en-IN"/>
        </w:rPr>
        <w:t>Creating a PDF viewer and creator with offline dictionary.</w:t>
      </w:r>
    </w:p>
    <w:p w:rsidR="000F3119" w:rsidRDefault="000F3119" w:rsidP="005B14FE">
      <w:pPr>
        <w:rPr>
          <w:rFonts w:cstheme="minorHAnsi"/>
          <w:lang w:val="en-IN"/>
        </w:rPr>
      </w:pPr>
    </w:p>
    <w:p w:rsidR="000F3119" w:rsidRDefault="000F3119" w:rsidP="005B14FE">
      <w:pPr>
        <w:rPr>
          <w:rFonts w:cstheme="minorHAnsi"/>
          <w:lang w:val="en-IN"/>
        </w:rPr>
      </w:pPr>
    </w:p>
    <w:p w:rsidR="000F3119" w:rsidRDefault="000F3119" w:rsidP="005B14FE">
      <w:pPr>
        <w:rPr>
          <w:rFonts w:cstheme="minorHAnsi"/>
          <w:sz w:val="36"/>
          <w:szCs w:val="36"/>
          <w:lang w:val="en-IN"/>
        </w:rPr>
      </w:pPr>
      <w:r>
        <w:rPr>
          <w:rFonts w:ascii="Arial Black" w:hAnsi="Arial Black" w:cstheme="minorHAnsi"/>
          <w:sz w:val="36"/>
          <w:szCs w:val="36"/>
          <w:lang w:val="en-IN"/>
        </w:rPr>
        <w:t xml:space="preserve">Language Used: </w:t>
      </w:r>
      <w:r>
        <w:rPr>
          <w:rFonts w:cstheme="minorHAnsi"/>
          <w:sz w:val="36"/>
          <w:szCs w:val="36"/>
          <w:lang w:val="en-IN"/>
        </w:rPr>
        <w:t>Python</w:t>
      </w:r>
    </w:p>
    <w:p w:rsidR="000F3119" w:rsidRDefault="000F3119" w:rsidP="005B14FE">
      <w:pPr>
        <w:rPr>
          <w:rFonts w:ascii="Arial Black" w:hAnsi="Arial Black" w:cstheme="minorHAnsi"/>
          <w:sz w:val="36"/>
          <w:szCs w:val="36"/>
          <w:lang w:val="en-IN"/>
        </w:rPr>
      </w:pPr>
    </w:p>
    <w:p w:rsidR="000F3119" w:rsidRDefault="000F3119" w:rsidP="005B14FE">
      <w:pPr>
        <w:rPr>
          <w:rFonts w:ascii="Arial Black" w:hAnsi="Arial Black" w:cstheme="minorHAnsi"/>
          <w:sz w:val="36"/>
          <w:szCs w:val="36"/>
          <w:lang w:val="en-IN"/>
        </w:rPr>
      </w:pPr>
      <w:r>
        <w:rPr>
          <w:rFonts w:ascii="Arial Black" w:hAnsi="Arial Black" w:cstheme="minorHAnsi"/>
          <w:sz w:val="36"/>
          <w:szCs w:val="36"/>
          <w:lang w:val="en-IN"/>
        </w:rPr>
        <w:t>Libraries Used:</w:t>
      </w:r>
    </w:p>
    <w:p w:rsidR="008C11C0" w:rsidRPr="008C11C0" w:rsidRDefault="000F3119" w:rsidP="002D1729">
      <w:pPr>
        <w:pStyle w:val="ListParagraph"/>
        <w:numPr>
          <w:ilvl w:val="0"/>
          <w:numId w:val="24"/>
        </w:numPr>
        <w:rPr>
          <w:rFonts w:ascii="Arial Black" w:hAnsi="Arial Black" w:cstheme="minorHAnsi"/>
          <w:sz w:val="36"/>
          <w:szCs w:val="36"/>
          <w:lang w:val="en-IN"/>
        </w:rPr>
      </w:pPr>
      <w:proofErr w:type="spellStart"/>
      <w:r>
        <w:rPr>
          <w:rFonts w:ascii="Arial Black" w:hAnsi="Arial Black" w:cstheme="minorHAnsi"/>
          <w:sz w:val="36"/>
          <w:szCs w:val="36"/>
          <w:lang w:val="en-IN"/>
        </w:rPr>
        <w:t>Os</w:t>
      </w:r>
      <w:proofErr w:type="spellEnd"/>
      <w:r>
        <w:rPr>
          <w:rFonts w:ascii="Arial Black" w:hAnsi="Arial Black" w:cstheme="minorHAnsi"/>
          <w:sz w:val="36"/>
          <w:szCs w:val="36"/>
          <w:lang w:val="en-IN"/>
        </w:rPr>
        <w:t xml:space="preserve"> </w:t>
      </w:r>
      <w:r>
        <w:rPr>
          <w:rFonts w:cstheme="minorHAnsi"/>
          <w:sz w:val="36"/>
          <w:szCs w:val="36"/>
          <w:lang w:val="en-IN"/>
        </w:rPr>
        <w:t>(to open the already present files)</w:t>
      </w:r>
      <w:r w:rsidR="002D1729">
        <w:rPr>
          <w:rFonts w:cstheme="minorHAnsi"/>
          <w:sz w:val="36"/>
          <w:szCs w:val="36"/>
          <w:lang w:val="en-IN"/>
        </w:rPr>
        <w:t>-</w:t>
      </w:r>
      <w:r w:rsidR="002D1729" w:rsidRPr="002D1729">
        <w:rPr>
          <w:rFonts w:ascii="Arial" w:hAnsi="Arial" w:cs="Arial"/>
          <w:spacing w:val="-2"/>
          <w:shd w:val="clear" w:color="auto" w:fill="FFFFFF"/>
        </w:rPr>
        <w:t xml:space="preserve"> </w:t>
      </w:r>
    </w:p>
    <w:p w:rsidR="000F3119" w:rsidRDefault="002D1729" w:rsidP="008C11C0">
      <w:pPr>
        <w:pStyle w:val="ListParagraph"/>
        <w:ind w:left="2880" w:firstLine="720"/>
        <w:rPr>
          <w:rFonts w:ascii="Arial Black" w:hAnsi="Arial Black" w:cstheme="minorHAnsi"/>
          <w:sz w:val="36"/>
          <w:szCs w:val="36"/>
          <w:lang w:val="en-IN"/>
        </w:rPr>
      </w:pPr>
      <w:r>
        <w:rPr>
          <w:rFonts w:ascii="Arial" w:hAnsi="Arial" w:cs="Arial"/>
          <w:spacing w:val="-2"/>
          <w:shd w:val="clear" w:color="auto" w:fill="FFFFFF"/>
        </w:rPr>
        <w:t>The OS module in python provides functions for interacting with the operating system. OS, comes under Python’s standard utility modules. This module provides a portable way of using operating system dependent functionality. The *</w:t>
      </w:r>
      <w:proofErr w:type="spellStart"/>
      <w:r>
        <w:rPr>
          <w:rFonts w:ascii="Arial" w:hAnsi="Arial" w:cs="Arial"/>
          <w:spacing w:val="-2"/>
          <w:shd w:val="clear" w:color="auto" w:fill="FFFFFF"/>
        </w:rPr>
        <w:t>os</w:t>
      </w:r>
      <w:proofErr w:type="spellEnd"/>
      <w:r>
        <w:rPr>
          <w:rFonts w:ascii="Arial" w:hAnsi="Arial" w:cs="Arial"/>
          <w:spacing w:val="-2"/>
          <w:shd w:val="clear" w:color="auto" w:fill="FFFFFF"/>
        </w:rPr>
        <w:t>* and *</w:t>
      </w:r>
      <w:proofErr w:type="spellStart"/>
      <w:r>
        <w:rPr>
          <w:rFonts w:ascii="Arial" w:hAnsi="Arial" w:cs="Arial"/>
          <w:spacing w:val="-2"/>
          <w:shd w:val="clear" w:color="auto" w:fill="FFFFFF"/>
        </w:rPr>
        <w:t>os.path</w:t>
      </w:r>
      <w:proofErr w:type="spellEnd"/>
      <w:r>
        <w:rPr>
          <w:rFonts w:ascii="Arial" w:hAnsi="Arial" w:cs="Arial"/>
          <w:spacing w:val="-2"/>
          <w:shd w:val="clear" w:color="auto" w:fill="FFFFFF"/>
        </w:rPr>
        <w:t>* modules include many functions to interact with the file system</w:t>
      </w:r>
      <w:hyperlink r:id="rId9" w:anchor=":~:text=The%20OS%20module%20in%20python,using%20operating%20system%20dependent%20functionality.&amp;text=path*%20modules%20include%20many%20functions%20to%20interact%20with%20the%20file%20system." w:history="1">
        <w:r w:rsidRPr="002D1729">
          <w:rPr>
            <w:rStyle w:val="Hyperlink"/>
            <w:rFonts w:ascii="Arial" w:hAnsi="Arial" w:cs="Arial"/>
            <w:spacing w:val="-2"/>
            <w:sz w:val="16"/>
            <w:szCs w:val="16"/>
            <w:shd w:val="clear" w:color="auto" w:fill="FFFFFF"/>
          </w:rPr>
          <w:t>. (</w:t>
        </w:r>
        <w:proofErr w:type="gramStart"/>
        <w:r w:rsidRPr="002D1729">
          <w:rPr>
            <w:rStyle w:val="Hyperlink"/>
            <w:rFonts w:ascii="Arial" w:hAnsi="Arial" w:cs="Arial"/>
            <w:spacing w:val="-2"/>
            <w:sz w:val="16"/>
            <w:szCs w:val="16"/>
            <w:shd w:val="clear" w:color="auto" w:fill="FFFFFF"/>
          </w:rPr>
          <w:t>source</w:t>
        </w:r>
        <w:proofErr w:type="gramEnd"/>
        <w:r w:rsidRPr="002D1729">
          <w:rPr>
            <w:rStyle w:val="Hyperlink"/>
            <w:rFonts w:ascii="Arial" w:hAnsi="Arial" w:cs="Arial"/>
            <w:spacing w:val="-2"/>
            <w:sz w:val="16"/>
            <w:szCs w:val="16"/>
            <w:shd w:val="clear" w:color="auto" w:fill="FFFFFF"/>
          </w:rPr>
          <w:t>)</w:t>
        </w:r>
      </w:hyperlink>
      <w:r>
        <w:rPr>
          <w:rFonts w:ascii="Arial Black" w:hAnsi="Arial Black" w:cstheme="minorHAnsi"/>
          <w:sz w:val="36"/>
          <w:szCs w:val="36"/>
          <w:lang w:val="en-IN"/>
        </w:rPr>
        <w:t xml:space="preserve"> </w:t>
      </w:r>
    </w:p>
    <w:p w:rsidR="008C11C0" w:rsidRPr="008C11C0" w:rsidRDefault="000F3119" w:rsidP="000F3119">
      <w:pPr>
        <w:pStyle w:val="ListParagraph"/>
        <w:numPr>
          <w:ilvl w:val="0"/>
          <w:numId w:val="24"/>
        </w:numPr>
        <w:rPr>
          <w:rFonts w:ascii="Arial Black" w:hAnsi="Arial Black" w:cstheme="minorHAnsi"/>
          <w:sz w:val="36"/>
          <w:szCs w:val="36"/>
          <w:lang w:val="en-IN"/>
        </w:rPr>
      </w:pPr>
      <w:proofErr w:type="spellStart"/>
      <w:r>
        <w:rPr>
          <w:rFonts w:ascii="Arial Black" w:hAnsi="Arial Black" w:cstheme="minorHAnsi"/>
          <w:sz w:val="36"/>
          <w:szCs w:val="36"/>
          <w:lang w:val="en-IN"/>
        </w:rPr>
        <w:t>Tkinter</w:t>
      </w:r>
      <w:proofErr w:type="spellEnd"/>
      <w:r>
        <w:rPr>
          <w:rFonts w:ascii="Arial Black" w:hAnsi="Arial Black" w:cstheme="minorHAnsi"/>
          <w:sz w:val="36"/>
          <w:szCs w:val="36"/>
          <w:lang w:val="en-IN"/>
        </w:rPr>
        <w:t xml:space="preserve"> </w:t>
      </w:r>
      <w:r>
        <w:rPr>
          <w:rFonts w:cstheme="minorHAnsi"/>
          <w:sz w:val="36"/>
          <w:szCs w:val="36"/>
          <w:lang w:val="en-IN"/>
        </w:rPr>
        <w:t>(to make the GUI for the app)</w:t>
      </w:r>
      <w:r w:rsidR="002D1729">
        <w:rPr>
          <w:rFonts w:cstheme="minorHAnsi"/>
          <w:sz w:val="36"/>
          <w:szCs w:val="36"/>
          <w:lang w:val="en-IN"/>
        </w:rPr>
        <w:t>-</w:t>
      </w:r>
      <w:r w:rsidR="002D1729" w:rsidRPr="002D172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0F3119" w:rsidRPr="009756B4" w:rsidRDefault="002D1729" w:rsidP="008C11C0">
      <w:pPr>
        <w:pStyle w:val="ListParagraph"/>
        <w:ind w:left="2880"/>
        <w:rPr>
          <w:rFonts w:ascii="Arial Black" w:hAnsi="Arial Black" w:cstheme="minorHAnsi"/>
          <w:sz w:val="36"/>
          <w:szCs w:val="36"/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r>
        <w:fldChar w:fldCharType="begin"/>
      </w:r>
      <w:r>
        <w:instrText xml:space="preserve"> HYPERLINK "https://docs.python.org/3/library/tkinter.html" \l "module-tkinter" \o "tkinter: Interface to Tcl/Tk for graphical user interfaces" </w:instrText>
      </w:r>
      <w: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tkinter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package (“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interface”) is the standard Python interface to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GUI toolkit. Both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 </w:t>
      </w:r>
      <w:proofErr w:type="spellStart"/>
      <w:r>
        <w:fldChar w:fldCharType="begin"/>
      </w:r>
      <w:r>
        <w:instrText xml:space="preserve"> HYPERLINK "https://docs.python.org/3/library/tkinter.html" \l "module-tkinter" \o "tkinter: Interface to Tcl/Tk for graphical user interfaces" </w:instrText>
      </w:r>
      <w: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tkinter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 xml:space="preserve"> are available on most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Unix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platforms, as well as on Windows systems.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itself is not part of Python; it is maintained 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ActiveState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hyperlink r:id="rId10" w:anchor=":~:text=The%20tkinter%20package%20(%E2%80%9CTk%20interface,it%20is%20maintained%20at%20ActiveState.)" w:history="1">
        <w:r w:rsidR="008C11C0" w:rsidRPr="008C11C0"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(</w:t>
        </w:r>
        <w:proofErr w:type="gramStart"/>
        <w:r w:rsidR="008C11C0" w:rsidRPr="008C11C0"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source</w:t>
        </w:r>
        <w:proofErr w:type="gramEnd"/>
        <w:r w:rsidR="008C11C0" w:rsidRPr="008C11C0"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)</w:t>
        </w:r>
      </w:hyperlink>
    </w:p>
    <w:p w:rsidR="009756B4" w:rsidRPr="008C11C0" w:rsidRDefault="009756B4" w:rsidP="000F3119">
      <w:pPr>
        <w:pStyle w:val="ListParagraph"/>
        <w:numPr>
          <w:ilvl w:val="0"/>
          <w:numId w:val="24"/>
        </w:numPr>
        <w:rPr>
          <w:rFonts w:ascii="Arial Black" w:hAnsi="Arial Black" w:cstheme="minorHAnsi"/>
          <w:sz w:val="36"/>
          <w:szCs w:val="36"/>
          <w:lang w:val="en-IN"/>
        </w:rPr>
      </w:pPr>
      <w:proofErr w:type="spellStart"/>
      <w:r>
        <w:rPr>
          <w:rFonts w:ascii="Arial Black" w:hAnsi="Arial Black" w:cstheme="minorHAnsi"/>
          <w:sz w:val="36"/>
          <w:szCs w:val="36"/>
          <w:lang w:val="en-IN"/>
        </w:rPr>
        <w:t>PyDictionary</w:t>
      </w:r>
      <w:proofErr w:type="spellEnd"/>
      <w:r>
        <w:rPr>
          <w:rFonts w:cstheme="minorHAnsi"/>
          <w:sz w:val="36"/>
          <w:szCs w:val="36"/>
          <w:lang w:val="en-IN"/>
        </w:rPr>
        <w:t xml:space="preserve"> (to search for meanings of words)</w:t>
      </w:r>
      <w:r w:rsidR="008C11C0">
        <w:rPr>
          <w:rFonts w:cstheme="minorHAnsi"/>
          <w:sz w:val="36"/>
          <w:szCs w:val="36"/>
          <w:lang w:val="en-IN"/>
        </w:rPr>
        <w:t>-</w:t>
      </w:r>
    </w:p>
    <w:p w:rsidR="008C11C0" w:rsidRPr="008C11C0" w:rsidRDefault="008C11C0" w:rsidP="008C11C0">
      <w:pPr>
        <w:pStyle w:val="ListParagraph"/>
        <w:ind w:left="2880"/>
        <w:rPr>
          <w:rFonts w:ascii="Arial Black" w:hAnsi="Arial Black" w:cstheme="minorHAnsi"/>
          <w:sz w:val="16"/>
          <w:szCs w:val="16"/>
          <w:lang w:val="en-IN"/>
        </w:rPr>
      </w:pPr>
      <w:proofErr w:type="spellStart"/>
      <w:r>
        <w:rPr>
          <w:rFonts w:ascii="Helvetica" w:hAnsi="Helvetica" w:cs="Helvetica"/>
          <w:color w:val="464646"/>
          <w:shd w:val="clear" w:color="auto" w:fill="FDFDFD"/>
        </w:rPr>
        <w:t>PyDictionary</w:t>
      </w:r>
      <w:proofErr w:type="spellEnd"/>
      <w:r>
        <w:rPr>
          <w:rFonts w:ascii="Helvetica" w:hAnsi="Helvetica" w:cs="Helvetica"/>
          <w:color w:val="464646"/>
          <w:shd w:val="clear" w:color="auto" w:fill="FDFDFD"/>
        </w:rPr>
        <w:t xml:space="preserve"> is a Dictionary Module for Python 2/3 to get meanings, translations, synonyms and Antonyms o</w:t>
      </w:r>
      <w:r>
        <w:rPr>
          <w:rFonts w:ascii="Helvetica" w:hAnsi="Helvetica" w:cs="Helvetica"/>
          <w:color w:val="464646"/>
          <w:shd w:val="clear" w:color="auto" w:fill="FDFDFD"/>
        </w:rPr>
        <w:t xml:space="preserve">f words. </w:t>
      </w:r>
      <w:hyperlink r:id="rId11" w:history="1">
        <w:r w:rsidRPr="008C11C0">
          <w:rPr>
            <w:rStyle w:val="Hyperlink"/>
            <w:rFonts w:ascii="Helvetica" w:hAnsi="Helvetica" w:cs="Helvetica"/>
            <w:sz w:val="16"/>
            <w:szCs w:val="16"/>
            <w:shd w:val="clear" w:color="auto" w:fill="FDFDFD"/>
          </w:rPr>
          <w:t>(</w:t>
        </w:r>
        <w:proofErr w:type="gramStart"/>
        <w:r w:rsidRPr="008C11C0">
          <w:rPr>
            <w:rStyle w:val="Hyperlink"/>
            <w:rFonts w:ascii="Helvetica" w:hAnsi="Helvetica" w:cs="Helvetica"/>
            <w:sz w:val="16"/>
            <w:szCs w:val="16"/>
            <w:shd w:val="clear" w:color="auto" w:fill="FDFDFD"/>
          </w:rPr>
          <w:t>source</w:t>
        </w:r>
        <w:proofErr w:type="gramEnd"/>
        <w:r w:rsidRPr="008C11C0">
          <w:rPr>
            <w:rStyle w:val="Hyperlink"/>
            <w:rFonts w:ascii="Helvetica" w:hAnsi="Helvetica" w:cs="Helvetica"/>
            <w:sz w:val="16"/>
            <w:szCs w:val="16"/>
            <w:shd w:val="clear" w:color="auto" w:fill="FDFDFD"/>
          </w:rPr>
          <w:t>)</w:t>
        </w:r>
      </w:hyperlink>
    </w:p>
    <w:p w:rsidR="000F3119" w:rsidRPr="008C11C0" w:rsidRDefault="000F3119" w:rsidP="000F3119">
      <w:pPr>
        <w:pStyle w:val="ListParagraph"/>
        <w:numPr>
          <w:ilvl w:val="0"/>
          <w:numId w:val="24"/>
        </w:numPr>
        <w:rPr>
          <w:rFonts w:ascii="Arial Black" w:hAnsi="Arial Black" w:cstheme="minorHAnsi"/>
          <w:sz w:val="36"/>
          <w:szCs w:val="36"/>
          <w:lang w:val="en-IN"/>
        </w:rPr>
      </w:pPr>
      <w:proofErr w:type="spellStart"/>
      <w:r>
        <w:rPr>
          <w:rFonts w:ascii="Arial Black" w:hAnsi="Arial Black" w:cstheme="minorHAnsi"/>
          <w:sz w:val="36"/>
          <w:szCs w:val="36"/>
          <w:lang w:val="en-IN"/>
        </w:rPr>
        <w:t>Fpdf</w:t>
      </w:r>
      <w:proofErr w:type="spellEnd"/>
      <w:r>
        <w:rPr>
          <w:rFonts w:ascii="Arial Black" w:hAnsi="Arial Black" w:cstheme="minorHAnsi"/>
          <w:sz w:val="36"/>
          <w:szCs w:val="36"/>
          <w:lang w:val="en-IN"/>
        </w:rPr>
        <w:t xml:space="preserve"> </w:t>
      </w:r>
      <w:r>
        <w:rPr>
          <w:rFonts w:cstheme="minorHAnsi"/>
          <w:sz w:val="36"/>
          <w:szCs w:val="36"/>
          <w:lang w:val="en-IN"/>
        </w:rPr>
        <w:t>( to create a new pdf)</w:t>
      </w:r>
      <w:r w:rsidR="008C11C0">
        <w:rPr>
          <w:rFonts w:cstheme="minorHAnsi"/>
          <w:sz w:val="36"/>
          <w:szCs w:val="36"/>
          <w:lang w:val="en-IN"/>
        </w:rPr>
        <w:t>-</w:t>
      </w:r>
    </w:p>
    <w:p w:rsidR="008C11C0" w:rsidRPr="008C11C0" w:rsidRDefault="008C11C0" w:rsidP="008C11C0">
      <w:pPr>
        <w:pStyle w:val="NormalWeb"/>
        <w:shd w:val="clear" w:color="auto" w:fill="FDFDFD"/>
        <w:spacing w:before="0" w:beforeAutospacing="0" w:after="0" w:afterAutospacing="0"/>
        <w:ind w:left="2880"/>
        <w:rPr>
          <w:rFonts w:ascii="Helvetica" w:hAnsi="Helvetica" w:cs="Helvetica"/>
          <w:color w:val="464646"/>
          <w:sz w:val="16"/>
          <w:szCs w:val="16"/>
        </w:rPr>
      </w:pPr>
      <w:proofErr w:type="spellStart"/>
      <w:r w:rsidRPr="008C11C0">
        <w:rPr>
          <w:rFonts w:ascii="Helvetica" w:hAnsi="Helvetica" w:cs="Helvetica"/>
          <w:color w:val="464646"/>
          <w:sz w:val="22"/>
          <w:szCs w:val="22"/>
        </w:rPr>
        <w:t>PyFPDF</w:t>
      </w:r>
      <w:proofErr w:type="spellEnd"/>
      <w:r w:rsidRPr="008C11C0">
        <w:rPr>
          <w:rFonts w:ascii="Helvetica" w:hAnsi="Helvetica" w:cs="Helvetica"/>
          <w:color w:val="464646"/>
          <w:sz w:val="22"/>
          <w:szCs w:val="22"/>
        </w:rPr>
        <w:t xml:space="preserve"> is a library for PDF document generation under Python, ported from PHP (see </w:t>
      </w:r>
      <w:hyperlink r:id="rId12" w:history="1">
        <w:r w:rsidRPr="008C11C0">
          <w:rPr>
            <w:rStyle w:val="Hyperlink"/>
            <w:rFonts w:ascii="Helvetica" w:eastAsiaTheme="majorEastAsia" w:hAnsi="Helvetica" w:cs="Helvetica"/>
            <w:color w:val="006DAD"/>
            <w:sz w:val="22"/>
            <w:szCs w:val="22"/>
          </w:rPr>
          <w:t>FPDF</w:t>
        </w:r>
      </w:hyperlink>
      <w:r w:rsidRPr="008C11C0">
        <w:rPr>
          <w:rFonts w:ascii="Helvetica" w:hAnsi="Helvetica" w:cs="Helvetica"/>
          <w:color w:val="464646"/>
          <w:sz w:val="22"/>
          <w:szCs w:val="22"/>
        </w:rPr>
        <w:t xml:space="preserve"> “Free”-PDF, a well-known </w:t>
      </w:r>
      <w:proofErr w:type="spellStart"/>
      <w:r w:rsidRPr="008C11C0">
        <w:rPr>
          <w:rFonts w:ascii="Helvetica" w:hAnsi="Helvetica" w:cs="Helvetica"/>
          <w:color w:val="464646"/>
          <w:sz w:val="22"/>
          <w:szCs w:val="22"/>
        </w:rPr>
        <w:t>PDFlib</w:t>
      </w:r>
      <w:proofErr w:type="spellEnd"/>
      <w:r w:rsidRPr="008C11C0">
        <w:rPr>
          <w:rFonts w:ascii="Helvetica" w:hAnsi="Helvetica" w:cs="Helvetica"/>
          <w:color w:val="464646"/>
          <w:sz w:val="22"/>
          <w:szCs w:val="22"/>
        </w:rPr>
        <w:t xml:space="preserve">-extension replacement with many examples, scripts and derivatives).Compared with other PDF libraries, </w:t>
      </w:r>
      <w:proofErr w:type="spellStart"/>
      <w:r w:rsidRPr="008C11C0">
        <w:rPr>
          <w:rFonts w:ascii="Helvetica" w:hAnsi="Helvetica" w:cs="Helvetica"/>
          <w:color w:val="464646"/>
          <w:sz w:val="22"/>
          <w:szCs w:val="22"/>
        </w:rPr>
        <w:t>PyFPDF</w:t>
      </w:r>
      <w:proofErr w:type="spellEnd"/>
      <w:r w:rsidRPr="008C11C0">
        <w:rPr>
          <w:rFonts w:ascii="Helvetica" w:hAnsi="Helvetica" w:cs="Helvetica"/>
          <w:color w:val="464646"/>
          <w:sz w:val="22"/>
          <w:szCs w:val="22"/>
        </w:rPr>
        <w:t xml:space="preserve"> is simple, small and versatile, with advanced capabilities and easy to learn, extend and maintain</w:t>
      </w:r>
      <w:hyperlink r:id="rId13" w:history="1">
        <w:r w:rsidRPr="008C11C0">
          <w:rPr>
            <w:rStyle w:val="Hyperlink"/>
            <w:rFonts w:ascii="Helvetica" w:hAnsi="Helvetica" w:cs="Helvetica"/>
            <w:sz w:val="22"/>
            <w:szCs w:val="22"/>
          </w:rPr>
          <w:t xml:space="preserve">. </w:t>
        </w:r>
        <w:r w:rsidRPr="008C11C0">
          <w:rPr>
            <w:rStyle w:val="Hyperlink"/>
            <w:rFonts w:ascii="Helvetica" w:hAnsi="Helvetica" w:cs="Helvetica"/>
            <w:sz w:val="16"/>
            <w:szCs w:val="16"/>
          </w:rPr>
          <w:t>(</w:t>
        </w:r>
        <w:proofErr w:type="gramStart"/>
        <w:r w:rsidRPr="008C11C0">
          <w:rPr>
            <w:rStyle w:val="Hyperlink"/>
            <w:rFonts w:ascii="Helvetica" w:hAnsi="Helvetica" w:cs="Helvetica"/>
            <w:sz w:val="16"/>
            <w:szCs w:val="16"/>
          </w:rPr>
          <w:t>source</w:t>
        </w:r>
        <w:proofErr w:type="gramEnd"/>
        <w:r w:rsidRPr="008C11C0">
          <w:rPr>
            <w:rStyle w:val="Hyperlink"/>
            <w:rFonts w:ascii="Helvetica" w:hAnsi="Helvetica" w:cs="Helvetica"/>
            <w:sz w:val="16"/>
            <w:szCs w:val="16"/>
          </w:rPr>
          <w:t>)</w:t>
        </w:r>
      </w:hyperlink>
    </w:p>
    <w:p w:rsidR="008C11C0" w:rsidRPr="008C11C0" w:rsidRDefault="000F3119" w:rsidP="000F3119">
      <w:pPr>
        <w:pStyle w:val="ListParagraph"/>
        <w:numPr>
          <w:ilvl w:val="0"/>
          <w:numId w:val="24"/>
        </w:numPr>
        <w:rPr>
          <w:rFonts w:ascii="Arial Black" w:hAnsi="Arial Black" w:cstheme="minorHAnsi"/>
          <w:sz w:val="36"/>
          <w:szCs w:val="36"/>
          <w:lang w:val="en-IN"/>
        </w:rPr>
      </w:pPr>
      <w:proofErr w:type="spellStart"/>
      <w:r>
        <w:rPr>
          <w:rFonts w:ascii="Arial Black" w:hAnsi="Arial Black" w:cstheme="minorHAnsi"/>
          <w:sz w:val="36"/>
          <w:szCs w:val="36"/>
          <w:lang w:val="en-IN"/>
        </w:rPr>
        <w:t>Easygui</w:t>
      </w:r>
      <w:proofErr w:type="spellEnd"/>
      <w:r>
        <w:rPr>
          <w:rFonts w:ascii="Arial Black" w:hAnsi="Arial Black" w:cstheme="minorHAnsi"/>
          <w:sz w:val="36"/>
          <w:szCs w:val="36"/>
          <w:lang w:val="en-IN"/>
        </w:rPr>
        <w:t xml:space="preserve"> </w:t>
      </w:r>
      <w:r>
        <w:rPr>
          <w:rFonts w:cstheme="minorHAnsi"/>
          <w:sz w:val="36"/>
          <w:szCs w:val="36"/>
          <w:lang w:val="en-IN"/>
        </w:rPr>
        <w:t>(to take user inputs easily)</w:t>
      </w:r>
      <w:r w:rsidR="008C11C0">
        <w:rPr>
          <w:rFonts w:cstheme="minorHAnsi"/>
          <w:sz w:val="36"/>
          <w:szCs w:val="36"/>
          <w:lang w:val="en-IN"/>
        </w:rPr>
        <w:t>-</w:t>
      </w:r>
    </w:p>
    <w:p w:rsidR="000F3119" w:rsidRPr="008C11C0" w:rsidRDefault="008C11C0" w:rsidP="008C11C0">
      <w:pPr>
        <w:pStyle w:val="ListParagraph"/>
        <w:ind w:left="2880" w:firstLine="75"/>
        <w:rPr>
          <w:rFonts w:ascii="Arial Black" w:hAnsi="Arial Black" w:cstheme="minorHAnsi"/>
          <w:sz w:val="16"/>
          <w:szCs w:val="16"/>
          <w:lang w:val="en-IN"/>
        </w:rPr>
      </w:pPr>
      <w:proofErr w:type="spellStart"/>
      <w:r>
        <w:rPr>
          <w:rFonts w:ascii="Helvetica" w:hAnsi="Helvetica" w:cs="Helvetica"/>
          <w:color w:val="464646"/>
          <w:shd w:val="clear" w:color="auto" w:fill="FDFDFD"/>
        </w:rPr>
        <w:lastRenderedPageBreak/>
        <w:t>EasyGui</w:t>
      </w:r>
      <w:proofErr w:type="spellEnd"/>
      <w:r>
        <w:rPr>
          <w:rFonts w:ascii="Helvetica" w:hAnsi="Helvetica" w:cs="Helvetica"/>
          <w:color w:val="464646"/>
          <w:shd w:val="clear" w:color="auto" w:fill="FDFDFD"/>
        </w:rPr>
        <w:t xml:space="preserve"> provides an easy-to-use interface for simple GUI interaction</w:t>
      </w:r>
      <w:r>
        <w:rPr>
          <w:rFonts w:ascii="Helvetica" w:hAnsi="Helvetica" w:cs="Helvetica"/>
          <w:color w:val="464646"/>
        </w:rPr>
        <w:t xml:space="preserve"> </w:t>
      </w:r>
      <w:r>
        <w:rPr>
          <w:rFonts w:ascii="Helvetica" w:hAnsi="Helvetica" w:cs="Helvetica"/>
          <w:color w:val="464646"/>
          <w:shd w:val="clear" w:color="auto" w:fill="FDFDFD"/>
        </w:rPr>
        <w:t>with a user. It does not require the programmer to know anything about</w:t>
      </w:r>
      <w:r>
        <w:rPr>
          <w:rFonts w:ascii="Helvetica" w:hAnsi="Helvetica" w:cs="Helvetica"/>
          <w:color w:val="464646"/>
        </w:rPr>
        <w:t xml:space="preserve"> </w:t>
      </w:r>
      <w:proofErr w:type="spellStart"/>
      <w:r>
        <w:rPr>
          <w:rFonts w:ascii="Helvetica" w:hAnsi="Helvetica" w:cs="Helvetica"/>
          <w:color w:val="464646"/>
          <w:shd w:val="clear" w:color="auto" w:fill="FDFDFD"/>
        </w:rPr>
        <w:t>tkinter</w:t>
      </w:r>
      <w:proofErr w:type="spellEnd"/>
      <w:r>
        <w:rPr>
          <w:rFonts w:ascii="Helvetica" w:hAnsi="Helvetica" w:cs="Helvetica"/>
          <w:color w:val="464646"/>
          <w:shd w:val="clear" w:color="auto" w:fill="FDFDFD"/>
        </w:rPr>
        <w:t>, frames, widgets, callbacks or lambda. All GUI interactions are</w:t>
      </w:r>
      <w:r>
        <w:rPr>
          <w:rFonts w:ascii="Helvetica" w:hAnsi="Helvetica" w:cs="Helvetica"/>
          <w:color w:val="464646"/>
        </w:rPr>
        <w:t xml:space="preserve"> </w:t>
      </w:r>
      <w:r>
        <w:rPr>
          <w:rFonts w:ascii="Helvetica" w:hAnsi="Helvetica" w:cs="Helvetica"/>
          <w:color w:val="464646"/>
          <w:shd w:val="clear" w:color="auto" w:fill="FDFDFD"/>
        </w:rPr>
        <w:t>invoked by simple function calls that return results.</w:t>
      </w:r>
      <w:r>
        <w:rPr>
          <w:rFonts w:ascii="Helvetica" w:hAnsi="Helvetica" w:cs="Helvetica"/>
          <w:color w:val="464646"/>
          <w:shd w:val="clear" w:color="auto" w:fill="FDFDFD"/>
        </w:rPr>
        <w:t xml:space="preserve"> </w:t>
      </w:r>
      <w:hyperlink r:id="rId14" w:history="1">
        <w:r w:rsidRPr="008C11C0">
          <w:rPr>
            <w:rStyle w:val="Hyperlink"/>
            <w:rFonts w:ascii="Helvetica" w:hAnsi="Helvetica" w:cs="Helvetica"/>
            <w:sz w:val="16"/>
            <w:szCs w:val="16"/>
            <w:shd w:val="clear" w:color="auto" w:fill="FDFDFD"/>
          </w:rPr>
          <w:t>(</w:t>
        </w:r>
        <w:proofErr w:type="gramStart"/>
        <w:r w:rsidRPr="008C11C0">
          <w:rPr>
            <w:rStyle w:val="Hyperlink"/>
            <w:rFonts w:ascii="Helvetica" w:hAnsi="Helvetica" w:cs="Helvetica"/>
            <w:sz w:val="16"/>
            <w:szCs w:val="16"/>
            <w:shd w:val="clear" w:color="auto" w:fill="FDFDFD"/>
          </w:rPr>
          <w:t>source</w:t>
        </w:r>
        <w:proofErr w:type="gramEnd"/>
        <w:r w:rsidRPr="008C11C0">
          <w:rPr>
            <w:rStyle w:val="Hyperlink"/>
            <w:rFonts w:ascii="Helvetica" w:hAnsi="Helvetica" w:cs="Helvetica"/>
            <w:sz w:val="16"/>
            <w:szCs w:val="16"/>
            <w:shd w:val="clear" w:color="auto" w:fill="FDFDFD"/>
          </w:rPr>
          <w:t>)</w:t>
        </w:r>
      </w:hyperlink>
    </w:p>
    <w:p w:rsidR="008C11C0" w:rsidRPr="008C11C0" w:rsidRDefault="008C11C0" w:rsidP="008C11C0">
      <w:pPr>
        <w:pStyle w:val="ListParagraph"/>
        <w:ind w:left="2880"/>
        <w:rPr>
          <w:rFonts w:ascii="Arial Black" w:hAnsi="Arial Black" w:cstheme="minorHAnsi"/>
          <w:lang w:val="en-IN"/>
        </w:rPr>
      </w:pPr>
    </w:p>
    <w:p w:rsidR="000F3119" w:rsidRPr="000F3119" w:rsidRDefault="000F3119" w:rsidP="000F3119">
      <w:pPr>
        <w:pStyle w:val="ListParagraph"/>
        <w:rPr>
          <w:rFonts w:ascii="Arial Black" w:hAnsi="Arial Black" w:cstheme="minorHAnsi"/>
          <w:sz w:val="36"/>
          <w:szCs w:val="36"/>
          <w:lang w:val="en-IN"/>
        </w:rPr>
      </w:pPr>
    </w:p>
    <w:p w:rsidR="001453F9" w:rsidRDefault="009756B4" w:rsidP="005B14FE">
      <w:pPr>
        <w:rPr>
          <w:rFonts w:cstheme="minorHAnsi"/>
          <w:sz w:val="36"/>
          <w:szCs w:val="36"/>
          <w:lang w:val="en-IN"/>
        </w:rPr>
      </w:pPr>
      <w:r>
        <w:rPr>
          <w:rFonts w:ascii="Arial Black" w:hAnsi="Arial Black" w:cstheme="minorHAnsi"/>
          <w:b/>
          <w:sz w:val="36"/>
          <w:szCs w:val="36"/>
          <w:lang w:val="en-IN"/>
        </w:rPr>
        <w:t xml:space="preserve">Motivation: </w:t>
      </w:r>
      <w:r>
        <w:rPr>
          <w:rFonts w:cstheme="minorHAnsi"/>
          <w:sz w:val="36"/>
          <w:szCs w:val="36"/>
          <w:lang w:val="en-IN"/>
        </w:rPr>
        <w:t>The motivation of this project comes from my reading habit</w:t>
      </w:r>
      <w:r w:rsidR="00A27ED6">
        <w:rPr>
          <w:rFonts w:cstheme="minorHAnsi"/>
          <w:sz w:val="36"/>
          <w:szCs w:val="36"/>
          <w:lang w:val="en-IN"/>
        </w:rPr>
        <w:t>. Whenever I’m reading something, I often get stuck in a situation where I’m not able to comprehend the meaning of the written sentence. Then I have to refer to the internet for the meaning of the specific word. So if I open t</w:t>
      </w:r>
      <w:r w:rsidR="00D77D0C">
        <w:rPr>
          <w:rFonts w:cstheme="minorHAnsi"/>
          <w:sz w:val="36"/>
          <w:szCs w:val="36"/>
          <w:lang w:val="en-IN"/>
        </w:rPr>
        <w:t xml:space="preserve">he </w:t>
      </w:r>
      <w:proofErr w:type="gramStart"/>
      <w:r w:rsidR="00D77D0C">
        <w:rPr>
          <w:rFonts w:cstheme="minorHAnsi"/>
          <w:sz w:val="36"/>
          <w:szCs w:val="36"/>
          <w:lang w:val="en-IN"/>
        </w:rPr>
        <w:t>internet ,</w:t>
      </w:r>
      <w:proofErr w:type="gramEnd"/>
      <w:r w:rsidR="00D77D0C">
        <w:rPr>
          <w:rFonts w:cstheme="minorHAnsi"/>
          <w:sz w:val="36"/>
          <w:szCs w:val="36"/>
          <w:lang w:val="en-IN"/>
        </w:rPr>
        <w:t xml:space="preserve"> the internet addiction takes over and I get distracted every time and open </w:t>
      </w:r>
      <w:proofErr w:type="spellStart"/>
      <w:r w:rsidR="00D77D0C">
        <w:rPr>
          <w:rFonts w:cstheme="minorHAnsi"/>
          <w:sz w:val="36"/>
          <w:szCs w:val="36"/>
          <w:lang w:val="en-IN"/>
        </w:rPr>
        <w:t>youtube</w:t>
      </w:r>
      <w:proofErr w:type="spellEnd"/>
      <w:r w:rsidR="00D77D0C">
        <w:rPr>
          <w:rFonts w:cstheme="minorHAnsi"/>
          <w:sz w:val="36"/>
          <w:szCs w:val="36"/>
          <w:lang w:val="en-IN"/>
        </w:rPr>
        <w:t xml:space="preserve"> or </w:t>
      </w:r>
      <w:proofErr w:type="spellStart"/>
      <w:r w:rsidR="00D77D0C">
        <w:rPr>
          <w:rFonts w:cstheme="minorHAnsi"/>
          <w:sz w:val="36"/>
          <w:szCs w:val="36"/>
          <w:lang w:val="en-IN"/>
        </w:rPr>
        <w:t>instagram</w:t>
      </w:r>
      <w:proofErr w:type="spellEnd"/>
      <w:r w:rsidR="00D77D0C">
        <w:rPr>
          <w:rFonts w:cstheme="minorHAnsi"/>
          <w:sz w:val="36"/>
          <w:szCs w:val="36"/>
          <w:lang w:val="en-IN"/>
        </w:rPr>
        <w:t xml:space="preserve"> and my time gets wasted. In order to overcome this </w:t>
      </w:r>
      <w:proofErr w:type="gramStart"/>
      <w:r w:rsidR="00D77D0C">
        <w:rPr>
          <w:rFonts w:cstheme="minorHAnsi"/>
          <w:sz w:val="36"/>
          <w:szCs w:val="36"/>
          <w:lang w:val="en-IN"/>
        </w:rPr>
        <w:t>situation ,</w:t>
      </w:r>
      <w:proofErr w:type="gramEnd"/>
      <w:r w:rsidR="00D77D0C">
        <w:rPr>
          <w:rFonts w:cstheme="minorHAnsi"/>
          <w:sz w:val="36"/>
          <w:szCs w:val="36"/>
          <w:lang w:val="en-IN"/>
        </w:rPr>
        <w:t xml:space="preserve"> I thought to add a dictionary directly to the pdf reader itself. And to make t</w:t>
      </w:r>
      <w:r w:rsidR="001453F9">
        <w:rPr>
          <w:rFonts w:cstheme="minorHAnsi"/>
          <w:sz w:val="36"/>
          <w:szCs w:val="36"/>
          <w:lang w:val="en-IN"/>
        </w:rPr>
        <w:t>he work of</w:t>
      </w:r>
      <w:r w:rsidR="00D77D0C">
        <w:rPr>
          <w:rFonts w:cstheme="minorHAnsi"/>
          <w:sz w:val="36"/>
          <w:szCs w:val="36"/>
          <w:lang w:val="en-IN"/>
        </w:rPr>
        <w:t xml:space="preserve"> taking notes </w:t>
      </w:r>
      <w:proofErr w:type="gramStart"/>
      <w:r w:rsidR="00D77D0C">
        <w:rPr>
          <w:rFonts w:cstheme="minorHAnsi"/>
          <w:sz w:val="36"/>
          <w:szCs w:val="36"/>
          <w:lang w:val="en-IN"/>
        </w:rPr>
        <w:t>easier ,</w:t>
      </w:r>
      <w:proofErr w:type="gramEnd"/>
      <w:r w:rsidR="00D77D0C">
        <w:rPr>
          <w:rFonts w:cstheme="minorHAnsi"/>
          <w:sz w:val="36"/>
          <w:szCs w:val="36"/>
          <w:lang w:val="en-IN"/>
        </w:rPr>
        <w:t xml:space="preserve"> we can create </w:t>
      </w:r>
      <w:r w:rsidR="001453F9">
        <w:rPr>
          <w:rFonts w:cstheme="minorHAnsi"/>
          <w:sz w:val="36"/>
          <w:szCs w:val="36"/>
          <w:lang w:val="en-IN"/>
        </w:rPr>
        <w:t xml:space="preserve">a new pdf by pressing the create button. So overall to make the document reading </w:t>
      </w:r>
      <w:proofErr w:type="gramStart"/>
      <w:r w:rsidR="001453F9">
        <w:rPr>
          <w:rFonts w:cstheme="minorHAnsi"/>
          <w:sz w:val="36"/>
          <w:szCs w:val="36"/>
          <w:lang w:val="en-IN"/>
        </w:rPr>
        <w:t>easy ,</w:t>
      </w:r>
      <w:proofErr w:type="gramEnd"/>
      <w:r w:rsidR="001453F9">
        <w:rPr>
          <w:rFonts w:cstheme="minorHAnsi"/>
          <w:sz w:val="36"/>
          <w:szCs w:val="36"/>
          <w:lang w:val="en-IN"/>
        </w:rPr>
        <w:t xml:space="preserve"> I was motivated to make this app.</w:t>
      </w:r>
    </w:p>
    <w:p w:rsidR="001453F9" w:rsidRDefault="001453F9" w:rsidP="005B14FE">
      <w:pPr>
        <w:rPr>
          <w:rFonts w:cstheme="minorHAnsi"/>
          <w:sz w:val="36"/>
          <w:szCs w:val="36"/>
          <w:lang w:val="en-IN"/>
        </w:rPr>
      </w:pPr>
    </w:p>
    <w:p w:rsidR="001453F9" w:rsidRDefault="006570E1" w:rsidP="005B14FE">
      <w:pPr>
        <w:rPr>
          <w:rFonts w:ascii="Arial Black" w:hAnsi="Arial Black" w:cstheme="minorHAnsi"/>
          <w:sz w:val="36"/>
          <w:szCs w:val="36"/>
          <w:lang w:val="en-IN"/>
        </w:rPr>
      </w:pPr>
      <w:r>
        <w:rPr>
          <w:rFonts w:ascii="Arial Black" w:hAnsi="Arial Black" w:cstheme="minorHAnsi"/>
          <w:sz w:val="36"/>
          <w:szCs w:val="36"/>
          <w:lang w:val="en-IN"/>
        </w:rPr>
        <w:t>Methodology:</w:t>
      </w:r>
    </w:p>
    <w:p w:rsidR="006570E1" w:rsidRDefault="006570E1" w:rsidP="006570E1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>We create two files namely main.py and test.py</w:t>
      </w:r>
    </w:p>
    <w:p w:rsidR="006570E1" w:rsidRDefault="006570E1" w:rsidP="006570E1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>In main.py we will create our pdf reader app and in test.py we will have the program to create a new pdf from scratch</w:t>
      </w:r>
    </w:p>
    <w:p w:rsidR="006570E1" w:rsidRDefault="006570E1" w:rsidP="006570E1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>Test.py will be accessed from main.py by pressing create button.</w:t>
      </w:r>
    </w:p>
    <w:p w:rsidR="006570E1" w:rsidRDefault="006570E1" w:rsidP="006570E1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First we make the </w:t>
      </w:r>
      <w:proofErr w:type="spellStart"/>
      <w:r>
        <w:rPr>
          <w:rFonts w:cstheme="minorHAnsi"/>
          <w:sz w:val="36"/>
          <w:szCs w:val="36"/>
          <w:lang w:val="en-IN"/>
        </w:rPr>
        <w:t>Gui</w:t>
      </w:r>
      <w:proofErr w:type="spellEnd"/>
      <w:r>
        <w:rPr>
          <w:rFonts w:cstheme="minorHAnsi"/>
          <w:sz w:val="36"/>
          <w:szCs w:val="36"/>
          <w:lang w:val="en-IN"/>
        </w:rPr>
        <w:t xml:space="preserve"> window for our app using </w:t>
      </w:r>
      <w:proofErr w:type="spellStart"/>
      <w:r>
        <w:rPr>
          <w:rFonts w:cstheme="minorHAnsi"/>
          <w:sz w:val="36"/>
          <w:szCs w:val="36"/>
          <w:lang w:val="en-IN"/>
        </w:rPr>
        <w:t>tkinter</w:t>
      </w:r>
      <w:proofErr w:type="spellEnd"/>
      <w:r>
        <w:rPr>
          <w:rFonts w:cstheme="minorHAnsi"/>
          <w:sz w:val="36"/>
          <w:szCs w:val="36"/>
          <w:lang w:val="en-IN"/>
        </w:rPr>
        <w:t xml:space="preserve"> library in python </w:t>
      </w:r>
    </w:p>
    <w:p w:rsidR="006570E1" w:rsidRDefault="006570E1" w:rsidP="006570E1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>Then we add the components like the buttons and their functionalities</w:t>
      </w:r>
    </w:p>
    <w:p w:rsidR="006570E1" w:rsidRDefault="006570E1" w:rsidP="006570E1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Then we add the areas where the pdf is going to show </w:t>
      </w:r>
    </w:p>
    <w:p w:rsidR="006570E1" w:rsidRDefault="006570E1" w:rsidP="006570E1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lastRenderedPageBreak/>
        <w:t>And then we add the entry box where the user will input the word to find its meaning</w:t>
      </w:r>
      <w:r w:rsidR="00B5727D">
        <w:rPr>
          <w:rFonts w:cstheme="minorHAnsi"/>
          <w:sz w:val="36"/>
          <w:szCs w:val="36"/>
          <w:lang w:val="en-IN"/>
        </w:rPr>
        <w:t xml:space="preserve"> using </w:t>
      </w:r>
      <w:proofErr w:type="spellStart"/>
      <w:r w:rsidR="00B5727D">
        <w:rPr>
          <w:rFonts w:cstheme="minorHAnsi"/>
          <w:sz w:val="36"/>
          <w:szCs w:val="36"/>
          <w:lang w:val="en-IN"/>
        </w:rPr>
        <w:t>PyDictionary</w:t>
      </w:r>
      <w:proofErr w:type="spellEnd"/>
      <w:r w:rsidR="00B5727D">
        <w:rPr>
          <w:rFonts w:cstheme="minorHAnsi"/>
          <w:sz w:val="36"/>
          <w:szCs w:val="36"/>
          <w:lang w:val="en-IN"/>
        </w:rPr>
        <w:t xml:space="preserve"> module</w:t>
      </w:r>
      <w:bookmarkStart w:id="0" w:name="_GoBack"/>
      <w:bookmarkEnd w:id="0"/>
    </w:p>
    <w:p w:rsidR="006570E1" w:rsidRDefault="006570E1" w:rsidP="006570E1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Then we make the file test.py to enter the text in a blank canvas of </w:t>
      </w:r>
      <w:proofErr w:type="spellStart"/>
      <w:r>
        <w:rPr>
          <w:rFonts w:cstheme="minorHAnsi"/>
          <w:sz w:val="36"/>
          <w:szCs w:val="36"/>
          <w:lang w:val="en-IN"/>
        </w:rPr>
        <w:t>tkinter</w:t>
      </w:r>
      <w:proofErr w:type="spellEnd"/>
    </w:p>
    <w:p w:rsidR="006570E1" w:rsidRPr="006570E1" w:rsidRDefault="006570E1" w:rsidP="006570E1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>When the user will click save button a new pdf file will be saved in the working directory after asking the user about its name.</w:t>
      </w:r>
    </w:p>
    <w:p w:rsidR="001453F9" w:rsidRDefault="001453F9" w:rsidP="005B14FE">
      <w:pPr>
        <w:rPr>
          <w:rFonts w:cstheme="minorHAnsi"/>
          <w:sz w:val="36"/>
          <w:szCs w:val="36"/>
          <w:lang w:val="en-IN"/>
        </w:rPr>
      </w:pPr>
    </w:p>
    <w:p w:rsidR="001453F9" w:rsidRDefault="001453F9" w:rsidP="005B14FE">
      <w:pPr>
        <w:rPr>
          <w:rFonts w:cstheme="minorHAnsi"/>
          <w:sz w:val="36"/>
          <w:szCs w:val="36"/>
          <w:lang w:val="en-IN"/>
        </w:rPr>
      </w:pPr>
    </w:p>
    <w:p w:rsidR="001453F9" w:rsidRDefault="002D1729" w:rsidP="005B14FE">
      <w:pPr>
        <w:rPr>
          <w:rFonts w:ascii="Arial Black" w:hAnsi="Arial Black" w:cstheme="minorHAnsi"/>
          <w:sz w:val="36"/>
          <w:szCs w:val="36"/>
          <w:lang w:val="en-IN"/>
        </w:rPr>
      </w:pPr>
      <w:r>
        <w:rPr>
          <w:rFonts w:ascii="Arial Black" w:hAnsi="Arial Black" w:cstheme="minorHAnsi"/>
          <w:sz w:val="36"/>
          <w:szCs w:val="36"/>
          <w:lang w:val="en-IN"/>
        </w:rPr>
        <w:lastRenderedPageBreak/>
        <w:t>Code</w:t>
      </w:r>
      <w:r w:rsidR="006570E1">
        <w:rPr>
          <w:rFonts w:ascii="Arial Black" w:hAnsi="Arial Black" w:cstheme="minorHAnsi"/>
          <w:sz w:val="36"/>
          <w:szCs w:val="36"/>
          <w:lang w:val="en-IN"/>
        </w:rPr>
        <w:t>:</w:t>
      </w:r>
      <w:r>
        <w:rPr>
          <w:rFonts w:ascii="Arial Black" w:hAnsi="Arial Black" w:cstheme="minorHAnsi"/>
          <w:noProof/>
          <w:sz w:val="36"/>
          <w:szCs w:val="36"/>
          <w:lang w:val="en-IN" w:eastAsia="en-IN"/>
        </w:rPr>
        <w:drawing>
          <wp:inline distT="0" distB="0" distL="0" distR="0">
            <wp:extent cx="5943600" cy="649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theme="minorHAnsi"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353377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theme="minorHAnsi"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553075" cy="661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theme="minorHAnsi"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439102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29" w:rsidRDefault="002D1729" w:rsidP="005B14FE">
      <w:pPr>
        <w:rPr>
          <w:rFonts w:ascii="Arial Black" w:hAnsi="Arial Black" w:cstheme="minorHAnsi"/>
          <w:sz w:val="36"/>
          <w:szCs w:val="36"/>
          <w:lang w:val="en-IN"/>
        </w:rPr>
      </w:pPr>
    </w:p>
    <w:p w:rsidR="002D1729" w:rsidRPr="006570E1" w:rsidRDefault="002D1729" w:rsidP="005B14FE">
      <w:pPr>
        <w:rPr>
          <w:rFonts w:ascii="Arial Black" w:hAnsi="Arial Black" w:cstheme="minorHAnsi"/>
          <w:sz w:val="36"/>
          <w:szCs w:val="36"/>
          <w:lang w:val="en-IN"/>
        </w:rPr>
      </w:pPr>
      <w:r>
        <w:rPr>
          <w:rFonts w:ascii="Arial Black" w:hAnsi="Arial Black" w:cstheme="minorHAnsi"/>
          <w:sz w:val="36"/>
          <w:szCs w:val="36"/>
          <w:lang w:val="en-IN"/>
        </w:rPr>
        <w:t>Some Screenshots:</w:t>
      </w:r>
    </w:p>
    <w:p w:rsidR="000F3119" w:rsidRPr="009756B4" w:rsidRDefault="001453F9" w:rsidP="005B14FE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 </w:t>
      </w:r>
      <w:r w:rsidR="00D77D0C">
        <w:rPr>
          <w:rFonts w:cstheme="minorHAnsi"/>
          <w:sz w:val="36"/>
          <w:szCs w:val="36"/>
          <w:lang w:val="en-IN"/>
        </w:rPr>
        <w:t xml:space="preserve">  </w:t>
      </w:r>
      <w:r w:rsidR="00A27ED6">
        <w:rPr>
          <w:rFonts w:cstheme="minorHAnsi"/>
          <w:sz w:val="36"/>
          <w:szCs w:val="36"/>
          <w:lang w:val="en-IN"/>
        </w:rPr>
        <w:t xml:space="preserve"> </w:t>
      </w:r>
    </w:p>
    <w:p w:rsidR="00B043F8" w:rsidRDefault="006570E1" w:rsidP="005B14FE">
      <w:pPr>
        <w:rPr>
          <w:rFonts w:ascii="Arial Black" w:hAnsi="Arial Black"/>
          <w:b/>
          <w:lang w:val="en-IN"/>
        </w:rPr>
      </w:pPr>
      <w:r>
        <w:rPr>
          <w:rFonts w:ascii="Arial Black" w:hAnsi="Arial Black"/>
          <w:b/>
          <w:noProof/>
          <w:lang w:val="en-IN" w:eastAsia="en-IN"/>
        </w:rPr>
        <w:drawing>
          <wp:inline distT="0" distB="0" distL="0" distR="0">
            <wp:extent cx="59436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19" w:rsidRDefault="006570E1" w:rsidP="005B14FE">
      <w:pPr>
        <w:rPr>
          <w:rFonts w:ascii="Arial Black" w:hAnsi="Arial Black"/>
          <w:b/>
          <w:lang w:val="en-IN"/>
        </w:rPr>
      </w:pPr>
      <w:r w:rsidRPr="00B5727D">
        <w:rPr>
          <w:rFonts w:ascii="Arial Black" w:hAnsi="Arial Black"/>
          <w:b/>
          <w:noProof/>
          <w:lang w:val="en-IN" w:eastAsia="en-IN"/>
        </w:rPr>
        <w:lastRenderedPageBreak/>
        <w:drawing>
          <wp:inline distT="0" distB="0" distL="0" distR="0">
            <wp:extent cx="5943600" cy="461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7D" w:rsidRDefault="00B5727D" w:rsidP="005B14FE">
      <w:pPr>
        <w:rPr>
          <w:rFonts w:ascii="Arial Black" w:hAnsi="Arial Black"/>
          <w:b/>
          <w:lang w:val="en-IN"/>
        </w:rPr>
      </w:pPr>
    </w:p>
    <w:p w:rsidR="00B5727D" w:rsidRDefault="00B5727D" w:rsidP="005B14FE">
      <w:pPr>
        <w:rPr>
          <w:rFonts w:ascii="Arial Black" w:hAnsi="Arial Black"/>
          <w:b/>
          <w:sz w:val="36"/>
          <w:szCs w:val="36"/>
          <w:lang w:val="en-IN"/>
        </w:rPr>
      </w:pPr>
    </w:p>
    <w:p w:rsidR="00B5727D" w:rsidRPr="00B5727D" w:rsidRDefault="00B5727D" w:rsidP="005B14FE">
      <w:pPr>
        <w:rPr>
          <w:rFonts w:ascii="Arial Black" w:hAnsi="Arial Black"/>
          <w:b/>
          <w:sz w:val="36"/>
          <w:szCs w:val="36"/>
          <w:lang w:val="en-IN"/>
        </w:rPr>
      </w:pPr>
      <w:r>
        <w:rPr>
          <w:rFonts w:ascii="Arial Black" w:hAnsi="Arial Black"/>
          <w:b/>
          <w:sz w:val="36"/>
          <w:szCs w:val="36"/>
          <w:lang w:val="en-IN"/>
        </w:rPr>
        <w:t>Thank You.</w:t>
      </w:r>
    </w:p>
    <w:sectPr w:rsidR="00B5727D" w:rsidRPr="00B5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D5C42E4"/>
    <w:multiLevelType w:val="hybridMultilevel"/>
    <w:tmpl w:val="B2DC2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E5230EC"/>
    <w:multiLevelType w:val="hybridMultilevel"/>
    <w:tmpl w:val="1C8C8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FE"/>
    <w:rsid w:val="000F3119"/>
    <w:rsid w:val="001453F9"/>
    <w:rsid w:val="002D1729"/>
    <w:rsid w:val="005B14FE"/>
    <w:rsid w:val="00645252"/>
    <w:rsid w:val="006570E1"/>
    <w:rsid w:val="006D3D74"/>
    <w:rsid w:val="0083569A"/>
    <w:rsid w:val="008C11C0"/>
    <w:rsid w:val="009756B4"/>
    <w:rsid w:val="00A27ED6"/>
    <w:rsid w:val="00A9204E"/>
    <w:rsid w:val="00B043F8"/>
    <w:rsid w:val="00B5727D"/>
    <w:rsid w:val="00D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FA0C-0D12-49A8-BD8D-D02E9BAC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F3119"/>
    <w:pPr>
      <w:ind w:left="720"/>
      <w:contextualSpacing/>
    </w:pPr>
  </w:style>
  <w:style w:type="character" w:customStyle="1" w:styleId="pre">
    <w:name w:val="pre"/>
    <w:basedOn w:val="DefaultParagraphFont"/>
    <w:rsid w:val="002D1729"/>
  </w:style>
  <w:style w:type="paragraph" w:styleId="NormalWeb">
    <w:name w:val="Normal (Web)"/>
    <w:basedOn w:val="Normal"/>
    <w:uiPriority w:val="99"/>
    <w:unhideWhenUsed/>
    <w:rsid w:val="008C11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ypi.org/project/fpdf/" TargetMode="External"/><Relationship Id="rId18" Type="http://schemas.openxmlformats.org/officeDocument/2006/relationships/image" Target="media/image4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fpdf.org/" TargetMode="External"/><Relationship Id="rId17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ypi.org/project/PyDictionary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JPG"/><Relationship Id="rId10" Type="http://schemas.openxmlformats.org/officeDocument/2006/relationships/hyperlink" Target="https://docs.python.org/3/library/tkinter.html" TargetMode="Externa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hyperlink" Target="https://www.geeksforgeeks.org/os-module-python-examples/" TargetMode="External"/><Relationship Id="rId14" Type="http://schemas.openxmlformats.org/officeDocument/2006/relationships/hyperlink" Target="https://pypi.org/project/easygui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ithik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699AEB-D068-4C0A-9A9B-6725D82C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129</TotalTime>
  <Pages>8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</dc:creator>
  <cp:keywords/>
  <dc:description/>
  <cp:lastModifiedBy>Hrithik</cp:lastModifiedBy>
  <cp:revision>2</cp:revision>
  <dcterms:created xsi:type="dcterms:W3CDTF">2020-12-10T08:02:00Z</dcterms:created>
  <dcterms:modified xsi:type="dcterms:W3CDTF">2020-12-18T11:12:00Z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